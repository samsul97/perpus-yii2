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7095" w:rsidRDefault="00027095" w:rsidP="0075354A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POLITEKNIK NEGERI INDRAMAYU</w:t>
      </w:r>
    </w:p>
    <w:p w:rsidR="00027095" w:rsidRDefault="00027095" w:rsidP="0075354A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LAPORAN MINGGUAN PROGRAM PRAKTEK INDUSTRI</w:t>
      </w:r>
    </w:p>
    <w:p w:rsidR="00027095" w:rsidRDefault="00027095" w:rsidP="0075354A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027095" w:rsidRDefault="00027095" w:rsidP="0075354A">
      <w:pPr>
        <w:spacing w:after="0"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Nama/NIM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…………………………………….</w:t>
      </w:r>
    </w:p>
    <w:p w:rsidR="00027095" w:rsidRDefault="00027095" w:rsidP="0075354A">
      <w:pPr>
        <w:spacing w:after="0"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Jurusan</w:t>
      </w:r>
      <w:proofErr w:type="spellEnd"/>
      <w:r>
        <w:rPr>
          <w:rFonts w:asciiTheme="minorHAnsi" w:hAnsiTheme="minorHAnsi" w:cstheme="minorHAnsi"/>
          <w:b/>
        </w:rPr>
        <w:t xml:space="preserve">/Program </w:t>
      </w:r>
      <w:proofErr w:type="spellStart"/>
      <w:r>
        <w:rPr>
          <w:rFonts w:asciiTheme="minorHAnsi" w:hAnsiTheme="minorHAnsi" w:cstheme="minorHAnsi"/>
          <w:b/>
        </w:rPr>
        <w:t>Studi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…………………………………….</w:t>
      </w:r>
    </w:p>
    <w:p w:rsidR="00027095" w:rsidRDefault="00027095" w:rsidP="0075354A">
      <w:pPr>
        <w:spacing w:after="0"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Perusahaan/</w:t>
      </w:r>
      <w:proofErr w:type="spellStart"/>
      <w:r>
        <w:rPr>
          <w:rFonts w:asciiTheme="minorHAnsi" w:hAnsiTheme="minorHAnsi" w:cstheme="minorHAnsi"/>
          <w:b/>
        </w:rPr>
        <w:t>Bagian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…………………………………….</w:t>
      </w:r>
    </w:p>
    <w:p w:rsidR="00027095" w:rsidRPr="00027095" w:rsidRDefault="00027095" w:rsidP="0075354A">
      <w:pPr>
        <w:spacing w:after="0"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Minggu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ke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……… </w:t>
      </w:r>
      <w:proofErr w:type="spellStart"/>
      <w:r>
        <w:rPr>
          <w:rFonts w:asciiTheme="minorHAnsi" w:hAnsiTheme="minorHAnsi" w:cstheme="minorHAnsi"/>
          <w:b/>
        </w:rPr>
        <w:t>tanggal</w:t>
      </w:r>
      <w:proofErr w:type="spellEnd"/>
      <w:r>
        <w:rPr>
          <w:rFonts w:asciiTheme="minorHAnsi" w:hAnsiTheme="minorHAnsi" w:cstheme="minorHAnsi"/>
          <w:b/>
        </w:rPr>
        <w:t xml:space="preserve"> ……..s/d……….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679"/>
        <w:gridCol w:w="6862"/>
        <w:gridCol w:w="1106"/>
        <w:gridCol w:w="992"/>
      </w:tblGrid>
      <w:tr w:rsidR="004D5958" w:rsidRPr="004D5958" w:rsidTr="00DD6B93">
        <w:trPr>
          <w:trHeight w:val="263"/>
        </w:trPr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D5958">
              <w:rPr>
                <w:rFonts w:eastAsia="Times New Roman" w:cs="Calibri"/>
                <w:b/>
                <w:bCs/>
                <w:color w:val="000000"/>
              </w:rPr>
              <w:t>Hari</w:t>
            </w:r>
          </w:p>
        </w:tc>
        <w:tc>
          <w:tcPr>
            <w:tcW w:w="6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Kegiatan</w:t>
            </w:r>
            <w:proofErr w:type="spellEnd"/>
            <w:r w:rsidRPr="004D5958">
              <w:rPr>
                <w:rFonts w:eastAsia="Times New Roman" w:cs="Calibri"/>
                <w:b/>
                <w:bCs/>
                <w:color w:val="000000"/>
              </w:rPr>
              <w:t xml:space="preserve"> / </w:t>
            </w: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Pekerjaan</w:t>
            </w:r>
            <w:proofErr w:type="spellEnd"/>
          </w:p>
        </w:tc>
        <w:tc>
          <w:tcPr>
            <w:tcW w:w="20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Waktu</w:t>
            </w:r>
            <w:proofErr w:type="spellEnd"/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Mulai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Selesai</w:t>
            </w:r>
            <w:proofErr w:type="spellEnd"/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Senin</w:t>
            </w:r>
            <w:proofErr w:type="spellEnd"/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Selasa</w:t>
            </w:r>
            <w:proofErr w:type="spellEnd"/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Rabu</w:t>
            </w:r>
            <w:proofErr w:type="spellEnd"/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Kamis</w:t>
            </w:r>
            <w:proofErr w:type="spellEnd"/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4D5958">
              <w:rPr>
                <w:rFonts w:eastAsia="Times New Roman" w:cs="Calibri"/>
                <w:b/>
                <w:bCs/>
                <w:color w:val="000000"/>
              </w:rPr>
              <w:t>Jum'at</w:t>
            </w:r>
            <w:proofErr w:type="spellEnd"/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4D5958" w:rsidRPr="004D5958" w:rsidTr="00DD6B93">
        <w:trPr>
          <w:trHeight w:val="263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958" w:rsidRPr="004D5958" w:rsidRDefault="004D5958" w:rsidP="004D59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D5958">
              <w:rPr>
                <w:rFonts w:eastAsia="Times New Roman" w:cs="Calibri"/>
                <w:color w:val="000000"/>
              </w:rPr>
              <w:t> </w:t>
            </w:r>
          </w:p>
        </w:tc>
      </w:tr>
    </w:tbl>
    <w:p w:rsidR="004D5958" w:rsidRDefault="00027095" w:rsidP="004A12CB">
      <w:pPr>
        <w:spacing w:after="0" w:line="360" w:lineRule="auto"/>
        <w:rPr>
          <w:rFonts w:asciiTheme="minorHAnsi" w:hAnsiTheme="minorHAnsi" w:cstheme="minorHAnsi"/>
          <w:b/>
        </w:rPr>
      </w:pPr>
      <w:proofErr w:type="spellStart"/>
      <w:proofErr w:type="gramStart"/>
      <w:r>
        <w:rPr>
          <w:rFonts w:asciiTheme="minorHAnsi" w:hAnsiTheme="minorHAnsi" w:cstheme="minorHAnsi"/>
          <w:b/>
        </w:rPr>
        <w:t>Keterangan</w:t>
      </w:r>
      <w:proofErr w:type="spellEnd"/>
      <w:r>
        <w:rPr>
          <w:rFonts w:asciiTheme="minorHAnsi" w:hAnsiTheme="minorHAnsi" w:cstheme="minorHAnsi"/>
          <w:b/>
        </w:rPr>
        <w:t xml:space="preserve"> :</w:t>
      </w:r>
      <w:proofErr w:type="gramEnd"/>
    </w:p>
    <w:p w:rsidR="00027095" w:rsidRPr="00027095" w:rsidRDefault="00027095" w:rsidP="0075354A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Laporan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diketik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halaman</w:t>
      </w:r>
      <w:proofErr w:type="spellEnd"/>
    </w:p>
    <w:p w:rsidR="00027095" w:rsidRPr="00273C84" w:rsidRDefault="00027095" w:rsidP="0075354A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Laporan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mingguan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selama</w:t>
      </w:r>
      <w:proofErr w:type="spellEnd"/>
      <w:r w:rsidR="00273C84">
        <w:rPr>
          <w:rFonts w:asciiTheme="minorHAnsi" w:hAnsiTheme="minorHAnsi" w:cstheme="minorHAnsi"/>
        </w:rPr>
        <w:t xml:space="preserve"> </w:t>
      </w:r>
      <w:proofErr w:type="spellStart"/>
      <w:r w:rsidR="00273C84">
        <w:rPr>
          <w:rFonts w:asciiTheme="minorHAnsi" w:hAnsiTheme="minorHAnsi" w:cstheme="minorHAnsi"/>
        </w:rPr>
        <w:t>satu</w:t>
      </w:r>
      <w:proofErr w:type="spellEnd"/>
      <w:r w:rsidR="00273C84">
        <w:rPr>
          <w:rFonts w:asciiTheme="minorHAnsi" w:hAnsiTheme="minorHAnsi" w:cstheme="minorHAnsi"/>
        </w:rPr>
        <w:t xml:space="preserve"> </w:t>
      </w:r>
      <w:proofErr w:type="spellStart"/>
      <w:r w:rsidR="00273C84">
        <w:rPr>
          <w:rFonts w:asciiTheme="minorHAnsi" w:hAnsiTheme="minorHAnsi" w:cstheme="minorHAnsi"/>
        </w:rPr>
        <w:t>bulan</w:t>
      </w:r>
      <w:proofErr w:type="spellEnd"/>
      <w:r w:rsidR="00273C84">
        <w:rPr>
          <w:rFonts w:asciiTheme="minorHAnsi" w:hAnsiTheme="minorHAnsi" w:cstheme="minorHAnsi"/>
        </w:rPr>
        <w:t xml:space="preserve"> </w:t>
      </w:r>
      <w:proofErr w:type="spellStart"/>
      <w:r w:rsidR="00273C84">
        <w:rPr>
          <w:rFonts w:asciiTheme="minorHAnsi" w:hAnsiTheme="minorHAnsi" w:cstheme="minorHAnsi"/>
        </w:rPr>
        <w:t>dikirim</w:t>
      </w:r>
      <w:proofErr w:type="spellEnd"/>
      <w:r w:rsidR="00273C84">
        <w:rPr>
          <w:rFonts w:asciiTheme="minorHAnsi" w:hAnsiTheme="minorHAnsi" w:cstheme="minorHAnsi"/>
        </w:rPr>
        <w:t xml:space="preserve"> </w:t>
      </w:r>
      <w:proofErr w:type="spellStart"/>
      <w:r w:rsidR="00273C84">
        <w:rPr>
          <w:rFonts w:asciiTheme="minorHAnsi" w:hAnsiTheme="minorHAnsi" w:cstheme="minorHAnsi"/>
        </w:rPr>
        <w:t>ke</w:t>
      </w:r>
      <w:proofErr w:type="spellEnd"/>
      <w:r w:rsidR="00273C84">
        <w:rPr>
          <w:rFonts w:asciiTheme="minorHAnsi" w:hAnsiTheme="minorHAnsi" w:cstheme="minorHAnsi"/>
        </w:rPr>
        <w:t xml:space="preserve"> </w:t>
      </w:r>
      <w:proofErr w:type="spellStart"/>
      <w:r w:rsidR="00273C84">
        <w:rPr>
          <w:rFonts w:asciiTheme="minorHAnsi" w:hAnsiTheme="minorHAnsi" w:cstheme="minorHAnsi"/>
        </w:rPr>
        <w:t>pembimbing</w:t>
      </w:r>
      <w:proofErr w:type="spellEnd"/>
      <w:r w:rsidR="00273C84">
        <w:rPr>
          <w:rFonts w:asciiTheme="minorHAnsi" w:hAnsiTheme="minorHAnsi" w:cstheme="minorHAnsi"/>
        </w:rPr>
        <w:t xml:space="preserve"> </w:t>
      </w:r>
      <w:proofErr w:type="spellStart"/>
      <w:r w:rsidR="00273C84">
        <w:rPr>
          <w:rFonts w:asciiTheme="minorHAnsi" w:hAnsiTheme="minorHAnsi" w:cstheme="minorHAnsi"/>
        </w:rPr>
        <w:t>prodi</w:t>
      </w:r>
      <w:proofErr w:type="spellEnd"/>
      <w:r w:rsidR="00273C84">
        <w:rPr>
          <w:rFonts w:asciiTheme="minorHAnsi" w:hAnsiTheme="minorHAnsi" w:cstheme="minorHAnsi"/>
        </w:rPr>
        <w:t xml:space="preserve"> (via email, fax, </w:t>
      </w:r>
      <w:proofErr w:type="spellStart"/>
      <w:r w:rsidR="00273C84">
        <w:rPr>
          <w:rFonts w:asciiTheme="minorHAnsi" w:hAnsiTheme="minorHAnsi" w:cstheme="minorHAnsi"/>
        </w:rPr>
        <w:t>atau</w:t>
      </w:r>
      <w:proofErr w:type="spellEnd"/>
      <w:r w:rsidR="00273C84">
        <w:rPr>
          <w:rFonts w:asciiTheme="minorHAnsi" w:hAnsiTheme="minorHAnsi" w:cstheme="minorHAnsi"/>
        </w:rPr>
        <w:t xml:space="preserve"> </w:t>
      </w:r>
      <w:proofErr w:type="spellStart"/>
      <w:r w:rsidR="00273C84">
        <w:rPr>
          <w:rFonts w:asciiTheme="minorHAnsi" w:hAnsiTheme="minorHAnsi" w:cstheme="minorHAnsi"/>
        </w:rPr>
        <w:t>pos</w:t>
      </w:r>
      <w:proofErr w:type="spellEnd"/>
      <w:r w:rsidR="00273C84">
        <w:rPr>
          <w:rFonts w:asciiTheme="minorHAnsi" w:hAnsiTheme="minorHAnsi" w:cstheme="minorHAnsi"/>
        </w:rPr>
        <w:t>)</w:t>
      </w:r>
    </w:p>
    <w:p w:rsidR="00273C84" w:rsidRDefault="00273C84" w:rsidP="0075354A">
      <w:pPr>
        <w:pStyle w:val="ListParagraph"/>
        <w:spacing w:line="36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Selambat-lambatnya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kamis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minggu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pertama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bulannya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bersama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Salinan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daftar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hadir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harian</w:t>
      </w:r>
      <w:proofErr w:type="spellEnd"/>
      <w:r>
        <w:rPr>
          <w:rFonts w:asciiTheme="minorHAnsi" w:hAnsiTheme="minorHAnsi" w:cstheme="minorHAnsi"/>
        </w:rPr>
        <w:t>)</w:t>
      </w:r>
      <w:r w:rsidR="005A7380">
        <w:rPr>
          <w:rFonts w:asciiTheme="minorHAnsi" w:hAnsiTheme="minorHAnsi" w:cstheme="minorHAnsi"/>
        </w:rPr>
        <w:t>.</w:t>
      </w:r>
    </w:p>
    <w:p w:rsidR="005A7380" w:rsidRDefault="0075354A" w:rsidP="0075354A">
      <w:pPr>
        <w:pStyle w:val="ListParagraph"/>
        <w:spacing w:line="360" w:lineRule="auto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Bandung, …………. 2018</w:t>
      </w:r>
    </w:p>
    <w:p w:rsidR="0075354A" w:rsidRDefault="0075354A" w:rsidP="0075354A">
      <w:pPr>
        <w:pStyle w:val="ListParagraph"/>
        <w:spacing w:line="360" w:lineRule="auto"/>
        <w:jc w:val="righ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Pembimbing</w:t>
      </w:r>
      <w:proofErr w:type="spellEnd"/>
      <w:r>
        <w:rPr>
          <w:rFonts w:asciiTheme="minorHAnsi" w:hAnsiTheme="minorHAnsi" w:cstheme="minorHAnsi"/>
        </w:rPr>
        <w:t xml:space="preserve"> Perusahaan</w:t>
      </w:r>
    </w:p>
    <w:p w:rsidR="0075354A" w:rsidRDefault="0075354A" w:rsidP="0075354A">
      <w:pPr>
        <w:pStyle w:val="ListParagraph"/>
        <w:spacing w:after="0" w:line="360" w:lineRule="auto"/>
        <w:jc w:val="right"/>
        <w:rPr>
          <w:rFonts w:asciiTheme="minorHAnsi" w:hAnsiTheme="minorHAnsi" w:cstheme="minorHAnsi"/>
        </w:rPr>
      </w:pPr>
    </w:p>
    <w:p w:rsidR="0075354A" w:rsidRDefault="0075354A" w:rsidP="0075354A">
      <w:pPr>
        <w:pStyle w:val="ListParagraph"/>
        <w:spacing w:after="0" w:line="360" w:lineRule="auto"/>
        <w:jc w:val="right"/>
        <w:rPr>
          <w:rFonts w:asciiTheme="minorHAnsi" w:hAnsiTheme="minorHAnsi" w:cstheme="minorHAnsi"/>
        </w:rPr>
      </w:pPr>
    </w:p>
    <w:p w:rsidR="00DD6B93" w:rsidRDefault="0075354A" w:rsidP="00DD6B93">
      <w:pPr>
        <w:pStyle w:val="ListParagraph"/>
        <w:spacing w:after="0" w:line="360" w:lineRule="auto"/>
        <w:jc w:val="right"/>
        <w:rPr>
          <w:rFonts w:asciiTheme="minorHAnsi" w:hAnsiTheme="minorHAnsi" w:cstheme="minorHAnsi"/>
          <w:b/>
          <w:u w:val="single"/>
        </w:rPr>
      </w:pPr>
      <w:r w:rsidRPr="0075354A">
        <w:rPr>
          <w:rFonts w:asciiTheme="minorHAnsi" w:hAnsiTheme="minorHAnsi" w:cstheme="minorHAnsi"/>
          <w:b/>
          <w:u w:val="single"/>
        </w:rPr>
        <w:t>……………………………………</w:t>
      </w:r>
    </w:p>
    <w:p w:rsidR="00DD6B93" w:rsidRDefault="00DD6B93" w:rsidP="00B40660">
      <w:pPr>
        <w:pStyle w:val="ListParagraph"/>
        <w:spacing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POLITEKNIK NEGERI INDRAMAYU</w:t>
      </w:r>
    </w:p>
    <w:p w:rsidR="00DD6B93" w:rsidRDefault="00DD6B93" w:rsidP="00B40660">
      <w:pPr>
        <w:pStyle w:val="ListParagraph"/>
        <w:spacing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DAFTAR HADIR MAHASISWA – PROGRAM PRAKTEK INDUSTRI (PPI)</w:t>
      </w:r>
    </w:p>
    <w:p w:rsidR="00DD6B93" w:rsidRDefault="00DD6B93" w:rsidP="00B40660">
      <w:pPr>
        <w:pStyle w:val="ListParagraph"/>
        <w:spacing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TAHUN AKADEMIK 2018/2019</w:t>
      </w:r>
    </w:p>
    <w:p w:rsidR="00DD6B93" w:rsidRDefault="00DD6B93" w:rsidP="00B40660">
      <w:pPr>
        <w:pStyle w:val="ListParagraph"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Nama/NIM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……………………………………….</w:t>
      </w:r>
    </w:p>
    <w:p w:rsidR="00DD6B93" w:rsidRDefault="00DD6B93" w:rsidP="00B40660">
      <w:pPr>
        <w:pStyle w:val="ListParagraph"/>
        <w:spacing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Jurusan</w:t>
      </w:r>
      <w:proofErr w:type="spellEnd"/>
      <w:r>
        <w:rPr>
          <w:rFonts w:asciiTheme="minorHAnsi" w:hAnsiTheme="minorHAnsi" w:cstheme="minorHAnsi"/>
          <w:b/>
        </w:rPr>
        <w:t xml:space="preserve">/Program </w:t>
      </w:r>
      <w:proofErr w:type="spellStart"/>
      <w:r>
        <w:rPr>
          <w:rFonts w:asciiTheme="minorHAnsi" w:hAnsiTheme="minorHAnsi" w:cstheme="minorHAnsi"/>
          <w:b/>
        </w:rPr>
        <w:t>Studi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……………………………………….</w:t>
      </w:r>
    </w:p>
    <w:p w:rsidR="00DD6B93" w:rsidRDefault="00DD6B93" w:rsidP="00B40660">
      <w:pPr>
        <w:pStyle w:val="ListParagraph"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Perusahaan/</w:t>
      </w:r>
      <w:proofErr w:type="spellStart"/>
      <w:r>
        <w:rPr>
          <w:rFonts w:asciiTheme="minorHAnsi" w:hAnsiTheme="minorHAnsi" w:cstheme="minorHAnsi"/>
          <w:b/>
        </w:rPr>
        <w:t>Bagian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: ……………………………………….</w:t>
      </w:r>
    </w:p>
    <w:tbl>
      <w:tblPr>
        <w:tblW w:w="9369" w:type="dxa"/>
        <w:tblLook w:val="04A0" w:firstRow="1" w:lastRow="0" w:firstColumn="1" w:lastColumn="0" w:noHBand="0" w:noVBand="1"/>
      </w:tblPr>
      <w:tblGrid>
        <w:gridCol w:w="1331"/>
        <w:gridCol w:w="2526"/>
        <w:gridCol w:w="1033"/>
        <w:gridCol w:w="1166"/>
        <w:gridCol w:w="963"/>
        <w:gridCol w:w="1119"/>
        <w:gridCol w:w="1231"/>
      </w:tblGrid>
      <w:tr w:rsidR="00DD6B93" w:rsidRPr="00DD6B93" w:rsidTr="00BA0A04">
        <w:trPr>
          <w:trHeight w:val="268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Minggu</w:t>
            </w:r>
            <w:proofErr w:type="spellEnd"/>
            <w:r w:rsidRPr="00DD6B93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ke</w:t>
            </w:r>
            <w:proofErr w:type="spellEnd"/>
            <w:r w:rsidRPr="00DD6B93">
              <w:rPr>
                <w:rFonts w:eastAsia="Times New Roman" w:cs="Calibri"/>
                <w:b/>
                <w:bCs/>
                <w:color w:val="000000"/>
              </w:rPr>
              <w:t>-</w:t>
            </w:r>
          </w:p>
        </w:tc>
        <w:tc>
          <w:tcPr>
            <w:tcW w:w="2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Tanggal</w:t>
            </w:r>
            <w:proofErr w:type="spellEnd"/>
          </w:p>
        </w:tc>
        <w:tc>
          <w:tcPr>
            <w:tcW w:w="55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Hari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Senin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Selasa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Rabu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Kamis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DD6B93">
              <w:rPr>
                <w:rFonts w:eastAsia="Times New Roman" w:cs="Calibri"/>
                <w:b/>
                <w:bCs/>
                <w:color w:val="000000"/>
              </w:rPr>
              <w:t>Jum'at</w:t>
            </w:r>
            <w:proofErr w:type="spellEnd"/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19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  <w:bookmarkStart w:id="0" w:name="_GoBack"/>
            <w:bookmarkEnd w:id="0"/>
          </w:p>
        </w:tc>
      </w:tr>
      <w:tr w:rsidR="00DD6B93" w:rsidRPr="00DD6B93" w:rsidTr="00BA0A04">
        <w:trPr>
          <w:trHeight w:val="26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B93" w:rsidRPr="00DD6B93" w:rsidRDefault="00DD6B93" w:rsidP="00DD6B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D6B93">
              <w:rPr>
                <w:rFonts w:eastAsia="Times New Roman" w:cs="Calibri"/>
                <w:b/>
                <w:bCs/>
                <w:color w:val="000000"/>
              </w:rPr>
              <w:t>20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6B93" w:rsidRPr="00DD6B93" w:rsidRDefault="00DD6B93" w:rsidP="00DD6B9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D6B93">
              <w:rPr>
                <w:rFonts w:eastAsia="Times New Roman" w:cs="Calibri"/>
                <w:color w:val="000000"/>
              </w:rPr>
              <w:t> </w:t>
            </w:r>
          </w:p>
        </w:tc>
      </w:tr>
    </w:tbl>
    <w:p w:rsidR="00DD6B93" w:rsidRDefault="00DD6B93" w:rsidP="00BA0A04">
      <w:pPr>
        <w:spacing w:line="360" w:lineRule="auto"/>
        <w:rPr>
          <w:rFonts w:asciiTheme="minorHAnsi" w:hAnsiTheme="minorHAnsi" w:cstheme="minorHAnsi"/>
          <w:b/>
        </w:rPr>
      </w:pPr>
      <w:proofErr w:type="spellStart"/>
      <w:proofErr w:type="gramStart"/>
      <w:r w:rsidRPr="00DD6B93">
        <w:rPr>
          <w:rFonts w:asciiTheme="minorHAnsi" w:hAnsiTheme="minorHAnsi" w:cstheme="minorHAnsi"/>
          <w:b/>
        </w:rPr>
        <w:t>Keterangan</w:t>
      </w:r>
      <w:proofErr w:type="spellEnd"/>
      <w:r w:rsidRPr="00DD6B93">
        <w:rPr>
          <w:rFonts w:asciiTheme="minorHAnsi" w:hAnsiTheme="minorHAnsi" w:cstheme="minorHAnsi"/>
          <w:b/>
        </w:rPr>
        <w:t xml:space="preserve"> :</w:t>
      </w:r>
      <w:proofErr w:type="gramEnd"/>
    </w:p>
    <w:p w:rsidR="00DD6B93" w:rsidRDefault="00DD6B93" w:rsidP="00BA0A04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Pembimbing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perusahaan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membubuhkan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paraf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pada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kolom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hari</w:t>
      </w:r>
      <w:proofErr w:type="spellEnd"/>
    </w:p>
    <w:p w:rsidR="00DD6B93" w:rsidRDefault="00DD6B93" w:rsidP="00BA0A04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Jika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tidak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hadir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diberi</w:t>
      </w:r>
      <w:proofErr w:type="spellEnd"/>
      <w:r>
        <w:rPr>
          <w:rFonts w:asciiTheme="minorHAnsi" w:hAnsiTheme="minorHAnsi" w:cstheme="minorHAnsi"/>
          <w:b/>
        </w:rPr>
        <w:t xml:space="preserve"> symbol S = </w:t>
      </w:r>
      <w:proofErr w:type="spellStart"/>
      <w:r>
        <w:rPr>
          <w:rFonts w:asciiTheme="minorHAnsi" w:hAnsiTheme="minorHAnsi" w:cstheme="minorHAnsi"/>
          <w:b/>
        </w:rPr>
        <w:t>sakit</w:t>
      </w:r>
      <w:proofErr w:type="spellEnd"/>
      <w:r>
        <w:rPr>
          <w:rFonts w:asciiTheme="minorHAnsi" w:hAnsiTheme="minorHAnsi" w:cstheme="minorHAnsi"/>
          <w:b/>
        </w:rPr>
        <w:t>, B=bolos, I=</w:t>
      </w:r>
      <w:proofErr w:type="spellStart"/>
      <w:r>
        <w:rPr>
          <w:rFonts w:asciiTheme="minorHAnsi" w:hAnsiTheme="minorHAnsi" w:cstheme="minorHAnsi"/>
          <w:b/>
        </w:rPr>
        <w:t>izin</w:t>
      </w:r>
      <w:proofErr w:type="spellEnd"/>
    </w:p>
    <w:p w:rsidR="00DD6B93" w:rsidRDefault="00DD6B93" w:rsidP="00BA0A04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Jika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terlambat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diberi</w:t>
      </w:r>
      <w:proofErr w:type="spellEnd"/>
      <w:r>
        <w:rPr>
          <w:rFonts w:asciiTheme="minorHAnsi" w:hAnsiTheme="minorHAnsi" w:cstheme="minorHAnsi"/>
          <w:b/>
        </w:rPr>
        <w:t xml:space="preserve"> symbol ‘T’ </w:t>
      </w:r>
      <w:proofErr w:type="spellStart"/>
      <w:r>
        <w:rPr>
          <w:rFonts w:asciiTheme="minorHAnsi" w:hAnsiTheme="minorHAnsi" w:cstheme="minorHAnsi"/>
          <w:b/>
        </w:rPr>
        <w:t>diikuti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waktu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terlambat</w:t>
      </w:r>
      <w:proofErr w:type="spellEnd"/>
      <w:r>
        <w:rPr>
          <w:rFonts w:asciiTheme="minorHAnsi" w:hAnsiTheme="minorHAnsi" w:cstheme="minorHAnsi"/>
          <w:b/>
        </w:rPr>
        <w:t>, contohT20 (</w:t>
      </w:r>
      <w:proofErr w:type="spellStart"/>
      <w:r>
        <w:rPr>
          <w:rFonts w:asciiTheme="minorHAnsi" w:hAnsiTheme="minorHAnsi" w:cstheme="minorHAnsi"/>
          <w:b/>
        </w:rPr>
        <w:t>Terlambat</w:t>
      </w:r>
      <w:proofErr w:type="spellEnd"/>
      <w:r>
        <w:rPr>
          <w:rFonts w:asciiTheme="minorHAnsi" w:hAnsiTheme="minorHAnsi" w:cstheme="minorHAnsi"/>
          <w:b/>
        </w:rPr>
        <w:t xml:space="preserve"> 20 </w:t>
      </w:r>
      <w:proofErr w:type="spellStart"/>
      <w:r>
        <w:rPr>
          <w:rFonts w:asciiTheme="minorHAnsi" w:hAnsiTheme="minorHAnsi" w:cstheme="minorHAnsi"/>
          <w:b/>
        </w:rPr>
        <w:t>menit</w:t>
      </w:r>
      <w:proofErr w:type="spellEnd"/>
      <w:r>
        <w:rPr>
          <w:rFonts w:asciiTheme="minorHAnsi" w:hAnsiTheme="minorHAnsi" w:cstheme="minorHAnsi"/>
          <w:b/>
        </w:rPr>
        <w:t>)</w:t>
      </w:r>
    </w:p>
    <w:p w:rsidR="00DD6B93" w:rsidRDefault="00DD6B93" w:rsidP="00BA0A04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Mahasiswa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diwajibkan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salinan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daftar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hadir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harian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kepada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pembimbing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prodi</w:t>
      </w:r>
      <w:proofErr w:type="spellEnd"/>
      <w:r w:rsidR="00B40660">
        <w:rPr>
          <w:rFonts w:asciiTheme="minorHAnsi" w:hAnsiTheme="minorHAnsi" w:cstheme="minorHAnsi"/>
          <w:b/>
        </w:rPr>
        <w:t xml:space="preserve"> (via email, fax, </w:t>
      </w:r>
      <w:proofErr w:type="spellStart"/>
      <w:r w:rsidR="00B40660">
        <w:rPr>
          <w:rFonts w:asciiTheme="minorHAnsi" w:hAnsiTheme="minorHAnsi" w:cstheme="minorHAnsi"/>
          <w:b/>
        </w:rPr>
        <w:t>atau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pos</w:t>
      </w:r>
      <w:proofErr w:type="spellEnd"/>
      <w:r w:rsidR="00B40660">
        <w:rPr>
          <w:rFonts w:asciiTheme="minorHAnsi" w:hAnsiTheme="minorHAnsi" w:cstheme="minorHAnsi"/>
          <w:b/>
        </w:rPr>
        <w:t xml:space="preserve">) </w:t>
      </w:r>
      <w:proofErr w:type="spellStart"/>
      <w:r w:rsidR="00B40660">
        <w:rPr>
          <w:rFonts w:asciiTheme="minorHAnsi" w:hAnsiTheme="minorHAnsi" w:cstheme="minorHAnsi"/>
          <w:b/>
        </w:rPr>
        <w:t>selambat-lambatnya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pada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hari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Kamis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minggu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pertama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setiap</w:t>
      </w:r>
      <w:proofErr w:type="spellEnd"/>
      <w:r w:rsidR="00B40660">
        <w:rPr>
          <w:rFonts w:asciiTheme="minorHAnsi" w:hAnsiTheme="minorHAnsi" w:cstheme="minorHAnsi"/>
          <w:b/>
        </w:rPr>
        <w:t xml:space="preserve"> </w:t>
      </w:r>
      <w:proofErr w:type="spellStart"/>
      <w:r w:rsidR="00B40660">
        <w:rPr>
          <w:rFonts w:asciiTheme="minorHAnsi" w:hAnsiTheme="minorHAnsi" w:cstheme="minorHAnsi"/>
          <w:b/>
        </w:rPr>
        <w:t>bulannya</w:t>
      </w:r>
      <w:proofErr w:type="spellEnd"/>
      <w:r>
        <w:rPr>
          <w:rFonts w:asciiTheme="minorHAnsi" w:hAnsiTheme="minorHAnsi" w:cstheme="minorHAnsi"/>
          <w:b/>
        </w:rPr>
        <w:t xml:space="preserve"> </w:t>
      </w:r>
    </w:p>
    <w:p w:rsidR="00B40660" w:rsidRDefault="00B40660" w:rsidP="00B40660">
      <w:pPr>
        <w:pStyle w:val="ListParagraph"/>
        <w:spacing w:line="360" w:lineRule="auto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Bandung, …………. 2018</w:t>
      </w:r>
    </w:p>
    <w:p w:rsidR="00B40660" w:rsidRDefault="00B40660" w:rsidP="00B40660">
      <w:pPr>
        <w:pStyle w:val="ListParagraph"/>
        <w:spacing w:line="360" w:lineRule="auto"/>
        <w:jc w:val="right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Pembimbing</w:t>
      </w:r>
      <w:proofErr w:type="spellEnd"/>
      <w:r>
        <w:rPr>
          <w:rFonts w:asciiTheme="minorHAnsi" w:hAnsiTheme="minorHAnsi" w:cstheme="minorHAnsi"/>
        </w:rPr>
        <w:t xml:space="preserve"> Perusahaan</w:t>
      </w:r>
    </w:p>
    <w:p w:rsidR="00BA0A04" w:rsidRPr="00BA0A04" w:rsidRDefault="00BA0A04" w:rsidP="00B40660">
      <w:pPr>
        <w:pStyle w:val="ListParagraph"/>
        <w:spacing w:line="360" w:lineRule="auto"/>
        <w:jc w:val="right"/>
        <w:rPr>
          <w:rFonts w:asciiTheme="minorHAnsi" w:hAnsiTheme="minorHAnsi" w:cstheme="minorHAnsi"/>
          <w:lang w:val="id-ID"/>
        </w:rPr>
      </w:pPr>
    </w:p>
    <w:p w:rsidR="00B40660" w:rsidRPr="00DD6B93" w:rsidRDefault="00B40660" w:rsidP="00B40660">
      <w:pPr>
        <w:pStyle w:val="ListParagraph"/>
        <w:spacing w:after="0" w:line="360" w:lineRule="auto"/>
        <w:jc w:val="right"/>
        <w:rPr>
          <w:rFonts w:asciiTheme="minorHAnsi" w:hAnsiTheme="minorHAnsi" w:cstheme="minorHAnsi"/>
          <w:b/>
        </w:rPr>
      </w:pPr>
      <w:r w:rsidRPr="0075354A">
        <w:rPr>
          <w:rFonts w:asciiTheme="minorHAnsi" w:hAnsiTheme="minorHAnsi" w:cstheme="minorHAnsi"/>
          <w:b/>
          <w:u w:val="single"/>
        </w:rPr>
        <w:t>……………………………………</w:t>
      </w:r>
    </w:p>
    <w:sectPr w:rsidR="00B40660" w:rsidRPr="00DD6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660" w:rsidRDefault="00B40660" w:rsidP="00B40660">
      <w:pPr>
        <w:spacing w:after="0" w:line="240" w:lineRule="auto"/>
      </w:pPr>
      <w:r>
        <w:separator/>
      </w:r>
    </w:p>
  </w:endnote>
  <w:endnote w:type="continuationSeparator" w:id="0">
    <w:p w:rsidR="00B40660" w:rsidRDefault="00B40660" w:rsidP="00B4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660" w:rsidRDefault="00B40660" w:rsidP="00B40660">
      <w:pPr>
        <w:spacing w:after="0" w:line="240" w:lineRule="auto"/>
      </w:pPr>
      <w:r>
        <w:separator/>
      </w:r>
    </w:p>
  </w:footnote>
  <w:footnote w:type="continuationSeparator" w:id="0">
    <w:p w:rsidR="00B40660" w:rsidRDefault="00B40660" w:rsidP="00B40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6.%1"/>
      <w:lvlJc w:val="left"/>
      <w:pPr>
        <w:ind w:left="10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D"/>
    <w:multiLevelType w:val="multilevel"/>
    <w:tmpl w:val="0000000D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2. 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12"/>
    <w:multiLevelType w:val="multilevel"/>
    <w:tmpl w:val="0000001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30C3F"/>
    <w:multiLevelType w:val="multilevel"/>
    <w:tmpl w:val="0FF30C3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EA11FA"/>
    <w:multiLevelType w:val="hybridMultilevel"/>
    <w:tmpl w:val="F8522C72"/>
    <w:lvl w:ilvl="0" w:tplc="2E1E9D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ED2A4"/>
    <w:multiLevelType w:val="singleLevel"/>
    <w:tmpl w:val="5ABED2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AD1457E"/>
    <w:multiLevelType w:val="multilevel"/>
    <w:tmpl w:val="5AD145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>
    <w:nsid w:val="5AD1D918"/>
    <w:multiLevelType w:val="multilevel"/>
    <w:tmpl w:val="5AD1D9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5AD1D923"/>
    <w:multiLevelType w:val="multilevel"/>
    <w:tmpl w:val="5AD1D9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6B001D95"/>
    <w:multiLevelType w:val="multilevel"/>
    <w:tmpl w:val="6B001D9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9A30F3"/>
    <w:multiLevelType w:val="multilevel"/>
    <w:tmpl w:val="7A9A30F3"/>
    <w:lvl w:ilvl="0" w:tentative="1">
      <w:start w:val="1"/>
      <w:numFmt w:val="decimal"/>
      <w:lvlText w:val="2.1.%1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9"/>
  </w:num>
  <w:num w:numId="5">
    <w:abstractNumId w:val="10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0295"/>
    <w:rsid w:val="FEBFA9D4"/>
    <w:rsid w:val="00027095"/>
    <w:rsid w:val="00273C84"/>
    <w:rsid w:val="004A12CB"/>
    <w:rsid w:val="004D5958"/>
    <w:rsid w:val="00530EB1"/>
    <w:rsid w:val="005A7380"/>
    <w:rsid w:val="005F079A"/>
    <w:rsid w:val="006F6C58"/>
    <w:rsid w:val="0075354A"/>
    <w:rsid w:val="00B40660"/>
    <w:rsid w:val="00BA0A04"/>
    <w:rsid w:val="00D313FD"/>
    <w:rsid w:val="00DD6B93"/>
    <w:rsid w:val="2EFF0295"/>
    <w:rsid w:val="7DE6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027095"/>
    <w:pPr>
      <w:ind w:left="720"/>
      <w:contextualSpacing/>
    </w:pPr>
  </w:style>
  <w:style w:type="paragraph" w:styleId="Header">
    <w:name w:val="header"/>
    <w:basedOn w:val="Normal"/>
    <w:link w:val="HeaderChar"/>
    <w:rsid w:val="00B40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0660"/>
    <w:rPr>
      <w:rFonts w:ascii="Calibri" w:eastAsia="Calibri" w:hAnsi="Calibri" w:cs="SimSun"/>
      <w:sz w:val="22"/>
      <w:szCs w:val="22"/>
    </w:rPr>
  </w:style>
  <w:style w:type="paragraph" w:styleId="Footer">
    <w:name w:val="footer"/>
    <w:basedOn w:val="Normal"/>
    <w:link w:val="FooterChar"/>
    <w:rsid w:val="00B40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0660"/>
    <w:rPr>
      <w:rFonts w:ascii="Calibri" w:eastAsia="Calibri" w:hAnsi="Calibri" w:cs="SimSu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027095"/>
    <w:pPr>
      <w:ind w:left="720"/>
      <w:contextualSpacing/>
    </w:pPr>
  </w:style>
  <w:style w:type="paragraph" w:styleId="Header">
    <w:name w:val="header"/>
    <w:basedOn w:val="Normal"/>
    <w:link w:val="HeaderChar"/>
    <w:rsid w:val="00B40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0660"/>
    <w:rPr>
      <w:rFonts w:ascii="Calibri" w:eastAsia="Calibri" w:hAnsi="Calibri" w:cs="SimSun"/>
      <w:sz w:val="22"/>
      <w:szCs w:val="22"/>
    </w:rPr>
  </w:style>
  <w:style w:type="paragraph" w:styleId="Footer">
    <w:name w:val="footer"/>
    <w:basedOn w:val="Normal"/>
    <w:link w:val="FooterChar"/>
    <w:rsid w:val="00B40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0660"/>
    <w:rPr>
      <w:rFonts w:ascii="Calibri" w:eastAsia="Calibri" w:hAnsi="Calibri" w:cs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abah</dc:creator>
  <cp:lastModifiedBy>user</cp:lastModifiedBy>
  <cp:revision>3</cp:revision>
  <dcterms:created xsi:type="dcterms:W3CDTF">2018-07-11T05:05:00Z</dcterms:created>
  <dcterms:modified xsi:type="dcterms:W3CDTF">2018-07-11T05:31:00Z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